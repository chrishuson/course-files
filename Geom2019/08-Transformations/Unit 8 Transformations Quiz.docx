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F59E8" w14:textId="77777777" w:rsidR="002775B2" w:rsidRPr="002C42D8" w:rsidRDefault="008954E6" w:rsidP="00EC6B14">
      <w:pPr>
        <w:jc w:val="center"/>
        <w:rPr>
          <w:rFonts w:ascii="Cambria Math" w:hAnsi="Cambria Math"/>
          <w:b/>
          <w:sz w:val="22"/>
          <w:szCs w:val="22"/>
        </w:rPr>
      </w:pPr>
      <w:r w:rsidRPr="002C42D8">
        <w:rPr>
          <w:rFonts w:ascii="Cambria Math" w:hAnsi="Cambria Math"/>
          <w:b/>
          <w:sz w:val="22"/>
          <w:szCs w:val="22"/>
        </w:rPr>
        <w:t>Unit 8 Transformations Quiz 1: Translations, Reflections, Rotations</w:t>
      </w:r>
    </w:p>
    <w:p w14:paraId="6CB8EF5F" w14:textId="076C3C06" w:rsidR="002775B2" w:rsidRPr="002C42D8" w:rsidRDefault="002C42D8" w:rsidP="00062A7B">
      <w:pPr>
        <w:jc w:val="center"/>
        <w:rPr>
          <w:rFonts w:ascii="Cambria Math" w:hAnsi="Cambria Math"/>
          <w:i/>
          <w:sz w:val="22"/>
          <w:szCs w:val="22"/>
        </w:rPr>
      </w:pPr>
      <w:r w:rsidRPr="002C42D8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6FED13AD" wp14:editId="5778EA2E">
            <wp:simplePos x="0" y="0"/>
            <wp:positionH relativeFrom="column">
              <wp:posOffset>7883</wp:posOffset>
            </wp:positionH>
            <wp:positionV relativeFrom="paragraph">
              <wp:posOffset>634956</wp:posOffset>
            </wp:positionV>
            <wp:extent cx="2291452" cy="2162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550" cy="2170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2D8"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89DF5" wp14:editId="132F1689">
                <wp:simplePos x="0" y="0"/>
                <wp:positionH relativeFrom="column">
                  <wp:posOffset>90170</wp:posOffset>
                </wp:positionH>
                <wp:positionV relativeFrom="paragraph">
                  <wp:posOffset>225425</wp:posOffset>
                </wp:positionV>
                <wp:extent cx="6172835" cy="398145"/>
                <wp:effectExtent l="0" t="0" r="24765" b="8255"/>
                <wp:wrapThrough wrapText="bothSides">
                  <wp:wrapPolygon edited="0">
                    <wp:start x="0" y="0"/>
                    <wp:lineTo x="0" y="20670"/>
                    <wp:lineTo x="21598" y="20670"/>
                    <wp:lineTo x="21598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83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0AB7C" w14:textId="4D1999CE" w:rsidR="002775B2" w:rsidRPr="002C42D8" w:rsidRDefault="008F5775" w:rsidP="002775B2">
                            <w:pPr>
                              <w:tabs>
                                <w:tab w:val="left" w:pos="288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 Math" w:hAnsi="Cambria Math"/>
                              </w:rPr>
                            </w:pPr>
                            <w:r w:rsidRPr="002C42D8">
                              <w:rPr>
                                <w:rFonts w:ascii="Cambria Math" w:hAnsi="Cambria Math" w:cs="Arial"/>
                                <w:bCs/>
                              </w:rPr>
                              <w:t>1</w:t>
                            </w:r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 xml:space="preserve">. </w:t>
                            </w:r>
                            <w:r w:rsidR="00393D3B"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  <w:t xml:space="preserve">(5 points) </w:t>
                            </w:r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 xml:space="preserve">Rectangle ABCD has vertices at </w:t>
                            </w:r>
                            <w:proofErr w:type="gramStart"/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>A(</w:t>
                            </w:r>
                            <w:proofErr w:type="gramEnd"/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 xml:space="preserve">-1,-2) B(2,-2) C (2,-4) and D(-1,-4). Graph and state the coordinates of the image after </w:t>
                            </w:r>
                            <w:r w:rsidR="002775B2" w:rsidRPr="002C42D8">
                              <w:rPr>
                                <w:rFonts w:ascii="Cambria Math" w:hAnsi="Cambria Math" w:cs="UtopiaStd-Italic"/>
                                <w:i/>
                                <w:iCs/>
                              </w:rPr>
                              <w:t>R</w:t>
                            </w:r>
                            <w:r w:rsidR="002775B2" w:rsidRPr="002C42D8">
                              <w:rPr>
                                <w:rFonts w:ascii="Cambria Math" w:hAnsi="Cambria Math" w:cs="UtopiaStd-Italic"/>
                                <w:i/>
                                <w:iCs/>
                                <w:vertAlign w:val="subscript"/>
                              </w:rPr>
                              <w:t>x</w:t>
                            </w:r>
                            <w:r w:rsidR="002775B2" w:rsidRPr="002C42D8">
                              <w:rPr>
                                <w:rFonts w:ascii="Cambria Math" w:hAnsi="Cambria Math" w:cs="UtopiaStd-Regular"/>
                                <w:vertAlign w:val="subscript"/>
                              </w:rPr>
                              <w:t>-axis</w:t>
                            </w:r>
                            <w:r w:rsidR="002775B2" w:rsidRPr="002C42D8">
                              <w:rPr>
                                <w:rFonts w:ascii="Cambria Math" w:hAnsi="Cambria Math" w:cs="UtopiaStd-Regular"/>
                              </w:rPr>
                              <w:t>(</w:t>
                            </w:r>
                            <w:r w:rsidR="002775B2" w:rsidRPr="002C42D8">
                              <w:rPr>
                                <w:rFonts w:ascii="Cambria Math" w:hAnsi="Cambria Math" w:cs="UtopiaStd-Italic"/>
                                <w:i/>
                                <w:iCs/>
                              </w:rPr>
                              <w:t>ABCD</w:t>
                            </w:r>
                            <w:r w:rsidR="002775B2" w:rsidRPr="002C42D8">
                              <w:rPr>
                                <w:rFonts w:ascii="Cambria Math" w:hAnsi="Cambria Math"/>
                              </w:rPr>
                              <w:t>)</w:t>
                            </w:r>
                            <w:r w:rsidR="00EC6B14" w:rsidRPr="002C42D8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Pr="002C42D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89DF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1pt;margin-top:17.75pt;width:486.05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" filled="f" stroked="f">
                <v:textbox inset="0,0,0,0">
                  <w:txbxContent>
                    <w:p w14:paraId="7970AB7C" w14:textId="4D1999CE" w:rsidR="002775B2" w:rsidRPr="002C42D8" w:rsidRDefault="008F5775" w:rsidP="002775B2">
                      <w:pPr>
                        <w:tabs>
                          <w:tab w:val="left" w:pos="288"/>
                        </w:tabs>
                        <w:autoSpaceDE w:val="0"/>
                        <w:autoSpaceDN w:val="0"/>
                        <w:adjustRightInd w:val="0"/>
                        <w:rPr>
                          <w:rFonts w:ascii="Cambria Math" w:hAnsi="Cambria Math"/>
                        </w:rPr>
                      </w:pPr>
                      <w:r w:rsidRPr="002C42D8">
                        <w:rPr>
                          <w:rFonts w:ascii="Cambria Math" w:hAnsi="Cambria Math" w:cs="Arial"/>
                          <w:bCs/>
                        </w:rPr>
                        <w:t>1</w:t>
                      </w:r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 xml:space="preserve">. </w:t>
                      </w:r>
                      <w:r w:rsidR="00393D3B">
                        <w:rPr>
                          <w:rFonts w:ascii="Cambria Math" w:hAnsi="Cambria Math" w:cs="Arial"/>
                          <w:bCs/>
                          <w:i/>
                        </w:rPr>
                        <w:t xml:space="preserve">(5 points) </w:t>
                      </w:r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 xml:space="preserve">Rectangle ABCD has vertices at </w:t>
                      </w:r>
                      <w:proofErr w:type="gramStart"/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>A(</w:t>
                      </w:r>
                      <w:proofErr w:type="gramEnd"/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 xml:space="preserve">-1,-2) B(2,-2) C (2,-4) and D(-1,-4). Graph and state the coordinates of the image after </w:t>
                      </w:r>
                      <w:r w:rsidR="002775B2" w:rsidRPr="002C42D8">
                        <w:rPr>
                          <w:rFonts w:ascii="Cambria Math" w:hAnsi="Cambria Math" w:cs="UtopiaStd-Italic"/>
                          <w:i/>
                          <w:iCs/>
                        </w:rPr>
                        <w:t>R</w:t>
                      </w:r>
                      <w:r w:rsidR="002775B2" w:rsidRPr="002C42D8">
                        <w:rPr>
                          <w:rFonts w:ascii="Cambria Math" w:hAnsi="Cambria Math" w:cs="UtopiaStd-Italic"/>
                          <w:i/>
                          <w:iCs/>
                          <w:vertAlign w:val="subscript"/>
                        </w:rPr>
                        <w:t>x</w:t>
                      </w:r>
                      <w:r w:rsidR="002775B2" w:rsidRPr="002C42D8">
                        <w:rPr>
                          <w:rFonts w:ascii="Cambria Math" w:hAnsi="Cambria Math" w:cs="UtopiaStd-Regular"/>
                          <w:vertAlign w:val="subscript"/>
                        </w:rPr>
                        <w:t>-axis</w:t>
                      </w:r>
                      <w:r w:rsidR="002775B2" w:rsidRPr="002C42D8">
                        <w:rPr>
                          <w:rFonts w:ascii="Cambria Math" w:hAnsi="Cambria Math" w:cs="UtopiaStd-Regular"/>
                        </w:rPr>
                        <w:t>(</w:t>
                      </w:r>
                      <w:r w:rsidR="002775B2" w:rsidRPr="002C42D8">
                        <w:rPr>
                          <w:rFonts w:ascii="Cambria Math" w:hAnsi="Cambria Math" w:cs="UtopiaStd-Italic"/>
                          <w:i/>
                          <w:iCs/>
                        </w:rPr>
                        <w:t>ABCD</w:t>
                      </w:r>
                      <w:r w:rsidR="002775B2" w:rsidRPr="002C42D8">
                        <w:rPr>
                          <w:rFonts w:ascii="Cambria Math" w:hAnsi="Cambria Math"/>
                        </w:rPr>
                        <w:t>)</w:t>
                      </w:r>
                      <w:r w:rsidR="00EC6B14" w:rsidRPr="002C42D8">
                        <w:rPr>
                          <w:rFonts w:ascii="Cambria Math" w:hAnsi="Cambria Math"/>
                        </w:rPr>
                        <w:t>.</w:t>
                      </w:r>
                      <w:r w:rsidRPr="002C42D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62A7B" w:rsidRPr="002C42D8">
        <w:rPr>
          <w:rFonts w:ascii="Cambria Math" w:hAnsi="Cambria Math"/>
          <w:sz w:val="22"/>
          <w:szCs w:val="22"/>
        </w:rPr>
        <w:t>(</w:t>
      </w:r>
      <w:r w:rsidR="008F5775" w:rsidRPr="002C42D8">
        <w:rPr>
          <w:rFonts w:ascii="Cambria Math" w:hAnsi="Cambria Math"/>
          <w:i/>
          <w:sz w:val="22"/>
          <w:szCs w:val="22"/>
        </w:rPr>
        <w:t>20</w:t>
      </w:r>
      <w:r w:rsidR="00062A7B" w:rsidRPr="002C42D8">
        <w:rPr>
          <w:rFonts w:ascii="Cambria Math" w:hAnsi="Cambria Math"/>
          <w:i/>
          <w:sz w:val="22"/>
          <w:szCs w:val="22"/>
        </w:rPr>
        <w:t xml:space="preserve"> points)</w:t>
      </w:r>
    </w:p>
    <w:p w14:paraId="0DC40467" w14:textId="7D6ADB4E" w:rsidR="002775B2" w:rsidRPr="00E33E16" w:rsidRDefault="002775B2" w:rsidP="002775B2">
      <w:pPr>
        <w:rPr>
          <w:rFonts w:ascii="Cambria Math" w:hAnsi="Cambria Math"/>
        </w:rPr>
      </w:pPr>
    </w:p>
    <w:p w14:paraId="33E9A4AE" w14:textId="77777777" w:rsidR="002775B2" w:rsidRPr="00E33E16" w:rsidRDefault="002775B2" w:rsidP="002775B2">
      <w:pPr>
        <w:rPr>
          <w:rFonts w:ascii="Cambria Math" w:hAnsi="Cambria Math"/>
        </w:rPr>
      </w:pPr>
    </w:p>
    <w:p w14:paraId="255F8912" w14:textId="77777777" w:rsidR="002775B2" w:rsidRPr="00E33E16" w:rsidRDefault="002775B2" w:rsidP="002775B2">
      <w:pPr>
        <w:rPr>
          <w:rFonts w:ascii="Cambria Math" w:hAnsi="Cambria Math"/>
        </w:rPr>
      </w:pPr>
    </w:p>
    <w:p w14:paraId="5D1A338E" w14:textId="77777777" w:rsidR="002775B2" w:rsidRPr="00E33E16" w:rsidRDefault="002775B2" w:rsidP="002775B2">
      <w:pPr>
        <w:rPr>
          <w:rFonts w:ascii="Cambria Math" w:hAnsi="Cambria Math"/>
        </w:rPr>
      </w:pPr>
    </w:p>
    <w:p w14:paraId="5138BB62" w14:textId="77777777" w:rsidR="00EC6B14" w:rsidRPr="00E33E16" w:rsidRDefault="00EC6B14" w:rsidP="002775B2">
      <w:pPr>
        <w:rPr>
          <w:rFonts w:ascii="Cambria Math" w:hAnsi="Cambria Math"/>
        </w:rPr>
      </w:pPr>
    </w:p>
    <w:p w14:paraId="08796E8E" w14:textId="77777777" w:rsidR="00EC6B14" w:rsidRPr="00E33E16" w:rsidRDefault="00EC6B14" w:rsidP="002775B2">
      <w:pPr>
        <w:rPr>
          <w:rFonts w:ascii="Cambria Math" w:hAnsi="Cambria Math"/>
        </w:rPr>
      </w:pPr>
    </w:p>
    <w:p w14:paraId="3592E9CB" w14:textId="77777777" w:rsidR="00EC6B14" w:rsidRPr="00E33E16" w:rsidRDefault="00EC6B14" w:rsidP="002775B2">
      <w:pPr>
        <w:rPr>
          <w:rFonts w:ascii="Cambria Math" w:hAnsi="Cambria Math"/>
        </w:rPr>
      </w:pPr>
    </w:p>
    <w:p w14:paraId="601FF107" w14:textId="77777777" w:rsidR="00EC6B14" w:rsidRPr="00E33E16" w:rsidRDefault="00EC6B14" w:rsidP="002775B2">
      <w:pPr>
        <w:rPr>
          <w:rFonts w:ascii="Cambria Math" w:hAnsi="Cambria Math"/>
        </w:rPr>
      </w:pPr>
    </w:p>
    <w:p w14:paraId="446E830B" w14:textId="77777777" w:rsidR="00062A7B" w:rsidRDefault="00062A7B" w:rsidP="002775B2">
      <w:pPr>
        <w:rPr>
          <w:rFonts w:ascii="Cambria Math" w:hAnsi="Cambria Math"/>
        </w:rPr>
      </w:pPr>
    </w:p>
    <w:p w14:paraId="343D967C" w14:textId="77777777" w:rsidR="002C42D8" w:rsidRDefault="002C42D8" w:rsidP="002775B2">
      <w:pPr>
        <w:rPr>
          <w:rFonts w:ascii="Cambria Math" w:hAnsi="Cambria Math"/>
        </w:rPr>
      </w:pPr>
      <w:bookmarkStart w:id="0" w:name="_GoBack"/>
      <w:bookmarkEnd w:id="0"/>
    </w:p>
    <w:p w14:paraId="0EAE5C29" w14:textId="77777777" w:rsidR="002C42D8" w:rsidRPr="00E33E16" w:rsidRDefault="002C42D8" w:rsidP="002775B2">
      <w:pPr>
        <w:rPr>
          <w:rFonts w:ascii="Cambria Math" w:hAnsi="Cambria Math"/>
        </w:rPr>
      </w:pPr>
    </w:p>
    <w:p w14:paraId="5EA60D3E" w14:textId="77777777" w:rsidR="00062A7B" w:rsidRPr="00E33E16" w:rsidRDefault="00062A7B" w:rsidP="002775B2">
      <w:pPr>
        <w:rPr>
          <w:rFonts w:ascii="Cambria Math" w:hAnsi="Cambria Math"/>
        </w:rPr>
      </w:pPr>
    </w:p>
    <w:p w14:paraId="2356F1F8" w14:textId="77777777" w:rsidR="002775B2" w:rsidRPr="00E33E16" w:rsidRDefault="00062A7B" w:rsidP="002775B2">
      <w:pPr>
        <w:rPr>
          <w:rFonts w:ascii="Cambria Math" w:hAnsi="Cambria Math"/>
        </w:rPr>
      </w:pPr>
      <w:r w:rsidRPr="00E33E16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75EE9" wp14:editId="4086DDFC">
                <wp:simplePos x="0" y="0"/>
                <wp:positionH relativeFrom="column">
                  <wp:posOffset>15875</wp:posOffset>
                </wp:positionH>
                <wp:positionV relativeFrom="paragraph">
                  <wp:posOffset>62865</wp:posOffset>
                </wp:positionV>
                <wp:extent cx="5944235" cy="345440"/>
                <wp:effectExtent l="0" t="0" r="24765" b="10160"/>
                <wp:wrapThrough wrapText="bothSides">
                  <wp:wrapPolygon edited="0">
                    <wp:start x="0" y="0"/>
                    <wp:lineTo x="0" y="20647"/>
                    <wp:lineTo x="21598" y="20647"/>
                    <wp:lineTo x="21598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42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ED96A" w14:textId="741B810C" w:rsidR="002775B2" w:rsidRPr="002C42D8" w:rsidRDefault="008F5775" w:rsidP="002775B2">
                            <w:pPr>
                              <w:tabs>
                                <w:tab w:val="left" w:pos="288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 Math" w:hAnsi="Cambria Math"/>
                              </w:rPr>
                            </w:pPr>
                            <w:r w:rsidRPr="002C42D8">
                              <w:rPr>
                                <w:rFonts w:ascii="Cambria Math" w:hAnsi="Cambria Math" w:cs="Arial"/>
                                <w:bCs/>
                              </w:rPr>
                              <w:t>2</w:t>
                            </w:r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 xml:space="preserve">. </w:t>
                            </w:r>
                            <w:r w:rsidR="00393D3B"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  <w:t>(4</w:t>
                            </w:r>
                            <w:r w:rsidR="00393D3B"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  <w:t xml:space="preserve"> points) </w:t>
                            </w:r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 xml:space="preserve">Triangle ABC has vertices at </w:t>
                            </w:r>
                            <w:proofErr w:type="gramStart"/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>A(</w:t>
                            </w:r>
                            <w:proofErr w:type="gramEnd"/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 xml:space="preserve">1,1) B(1,-1) and C(4,-1). Graph and state the coordinates of the image after </w:t>
                            </w:r>
                            <w:r w:rsidR="002775B2" w:rsidRPr="002C42D8">
                              <w:rPr>
                                <w:rFonts w:ascii="Cambria Math" w:hAnsi="Cambria Math" w:cs="UtopiaStd-Italic"/>
                                <w:i/>
                                <w:iCs/>
                              </w:rPr>
                              <w:t>r</w:t>
                            </w:r>
                            <w:r w:rsidR="002775B2" w:rsidRPr="002C42D8">
                              <w:rPr>
                                <w:rFonts w:ascii="Cambria Math" w:hAnsi="Cambria Math" w:cs="UtopiaStd-Italic"/>
                                <w:iCs/>
                              </w:rPr>
                              <w:t xml:space="preserve"> </w:t>
                            </w:r>
                            <w:r w:rsidR="002775B2" w:rsidRPr="002C42D8">
                              <w:rPr>
                                <w:rFonts w:ascii="Cambria Math" w:hAnsi="Cambria Math" w:cs="UtopiaStd-Regular"/>
                                <w:vertAlign w:val="subscript"/>
                              </w:rPr>
                              <w:t>(90</w:t>
                            </w:r>
                            <w:r w:rsidR="002775B2" w:rsidRPr="002C42D8">
                              <w:rPr>
                                <w:rFonts w:ascii="Cambria Math" w:hAnsi="Cambria Math"/>
                                <w:vertAlign w:val="subscript"/>
                              </w:rPr>
                              <w:t>º</w:t>
                            </w:r>
                            <w:r w:rsidR="002775B2" w:rsidRPr="002C42D8">
                              <w:rPr>
                                <w:rFonts w:ascii="Cambria Math" w:hAnsi="Cambria Math" w:cs="UtopiaStd-Regular"/>
                                <w:vertAlign w:val="subscript"/>
                              </w:rPr>
                              <w:t xml:space="preserve">, </w:t>
                            </w:r>
                            <w:proofErr w:type="gramStart"/>
                            <w:r w:rsidR="002775B2" w:rsidRPr="002C42D8">
                              <w:rPr>
                                <w:rFonts w:ascii="Cambria Math" w:hAnsi="Cambria Math" w:cs="UtopiaStd-Regular"/>
                                <w:i/>
                                <w:vertAlign w:val="subscript"/>
                              </w:rPr>
                              <w:t>O</w:t>
                            </w:r>
                            <w:r w:rsidR="002775B2" w:rsidRPr="002C42D8">
                              <w:rPr>
                                <w:rFonts w:ascii="Cambria Math" w:hAnsi="Cambria Math" w:cs="UtopiaStd-Regular"/>
                                <w:vertAlign w:val="subscript"/>
                              </w:rPr>
                              <w:t>)</w:t>
                            </w:r>
                            <w:r w:rsidR="002775B2" w:rsidRPr="002C42D8">
                              <w:rPr>
                                <w:rFonts w:ascii="Cambria Math" w:hAnsi="Cambria Math" w:cs="UtopiaStd-Regular"/>
                              </w:rPr>
                              <w:t>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UtopiaStd-Regular"/>
                                </w:rPr>
                                <m:t>∆</m:t>
                              </m:r>
                            </m:oMath>
                            <w:r w:rsidR="002775B2" w:rsidRPr="002C42D8">
                              <w:rPr>
                                <w:rFonts w:ascii="Cambria Math" w:hAnsi="Cambria Math" w:cs="UtopiaStd-Italic"/>
                                <w:i/>
                                <w:iCs/>
                              </w:rPr>
                              <w:t>ABC</w:t>
                            </w:r>
                            <w:r w:rsidR="002775B2" w:rsidRPr="002C42D8">
                              <w:rPr>
                                <w:rFonts w:ascii="Cambria Math" w:hAnsi="Cambria Math"/>
                              </w:rPr>
                              <w:t>)</w:t>
                            </w:r>
                            <w:r w:rsidR="00EC6B14" w:rsidRPr="002C42D8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08F77D92" w14:textId="77777777" w:rsidR="00EC6B14" w:rsidRPr="002C42D8" w:rsidRDefault="00EC6B1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75EE9" id="Text Box 3" o:spid="_x0000_s1027" type="#_x0000_t202" style="position:absolute;margin-left:1.25pt;margin-top:4.95pt;width:468.0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" filled="f" stroked="f">
                <v:textbox inset="0,0,0,0">
                  <w:txbxContent>
                    <w:p w14:paraId="414ED96A" w14:textId="741B810C" w:rsidR="002775B2" w:rsidRPr="002C42D8" w:rsidRDefault="008F5775" w:rsidP="002775B2">
                      <w:pPr>
                        <w:tabs>
                          <w:tab w:val="left" w:pos="288"/>
                        </w:tabs>
                        <w:autoSpaceDE w:val="0"/>
                        <w:autoSpaceDN w:val="0"/>
                        <w:adjustRightInd w:val="0"/>
                        <w:rPr>
                          <w:rFonts w:ascii="Cambria Math" w:hAnsi="Cambria Math"/>
                        </w:rPr>
                      </w:pPr>
                      <w:r w:rsidRPr="002C42D8">
                        <w:rPr>
                          <w:rFonts w:ascii="Cambria Math" w:hAnsi="Cambria Math" w:cs="Arial"/>
                          <w:bCs/>
                        </w:rPr>
                        <w:t>2</w:t>
                      </w:r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 xml:space="preserve">. </w:t>
                      </w:r>
                      <w:r w:rsidR="00393D3B">
                        <w:rPr>
                          <w:rFonts w:ascii="Cambria Math" w:hAnsi="Cambria Math" w:cs="Arial"/>
                          <w:bCs/>
                          <w:i/>
                        </w:rPr>
                        <w:t>(4</w:t>
                      </w:r>
                      <w:r w:rsidR="00393D3B">
                        <w:rPr>
                          <w:rFonts w:ascii="Cambria Math" w:hAnsi="Cambria Math" w:cs="Arial"/>
                          <w:bCs/>
                          <w:i/>
                        </w:rPr>
                        <w:t xml:space="preserve"> points) </w:t>
                      </w:r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 xml:space="preserve">Triangle ABC has vertices at </w:t>
                      </w:r>
                      <w:proofErr w:type="gramStart"/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>A(</w:t>
                      </w:r>
                      <w:proofErr w:type="gramEnd"/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 xml:space="preserve">1,1) B(1,-1) and C(4,-1). Graph and state the coordinates of the image after </w:t>
                      </w:r>
                      <w:r w:rsidR="002775B2" w:rsidRPr="002C42D8">
                        <w:rPr>
                          <w:rFonts w:ascii="Cambria Math" w:hAnsi="Cambria Math" w:cs="UtopiaStd-Italic"/>
                          <w:i/>
                          <w:iCs/>
                        </w:rPr>
                        <w:t>r</w:t>
                      </w:r>
                      <w:r w:rsidR="002775B2" w:rsidRPr="002C42D8">
                        <w:rPr>
                          <w:rFonts w:ascii="Cambria Math" w:hAnsi="Cambria Math" w:cs="UtopiaStd-Italic"/>
                          <w:iCs/>
                        </w:rPr>
                        <w:t xml:space="preserve"> </w:t>
                      </w:r>
                      <w:r w:rsidR="002775B2" w:rsidRPr="002C42D8">
                        <w:rPr>
                          <w:rFonts w:ascii="Cambria Math" w:hAnsi="Cambria Math" w:cs="UtopiaStd-Regular"/>
                          <w:vertAlign w:val="subscript"/>
                        </w:rPr>
                        <w:t>(90</w:t>
                      </w:r>
                      <w:r w:rsidR="002775B2" w:rsidRPr="002C42D8">
                        <w:rPr>
                          <w:rFonts w:ascii="Cambria Math" w:hAnsi="Cambria Math"/>
                          <w:vertAlign w:val="subscript"/>
                        </w:rPr>
                        <w:t>º</w:t>
                      </w:r>
                      <w:r w:rsidR="002775B2" w:rsidRPr="002C42D8">
                        <w:rPr>
                          <w:rFonts w:ascii="Cambria Math" w:hAnsi="Cambria Math" w:cs="UtopiaStd-Regular"/>
                          <w:vertAlign w:val="subscript"/>
                        </w:rPr>
                        <w:t xml:space="preserve">, </w:t>
                      </w:r>
                      <w:proofErr w:type="gramStart"/>
                      <w:r w:rsidR="002775B2" w:rsidRPr="002C42D8">
                        <w:rPr>
                          <w:rFonts w:ascii="Cambria Math" w:hAnsi="Cambria Math" w:cs="UtopiaStd-Regular"/>
                          <w:i/>
                          <w:vertAlign w:val="subscript"/>
                        </w:rPr>
                        <w:t>O</w:t>
                      </w:r>
                      <w:r w:rsidR="002775B2" w:rsidRPr="002C42D8">
                        <w:rPr>
                          <w:rFonts w:ascii="Cambria Math" w:hAnsi="Cambria Math" w:cs="UtopiaStd-Regular"/>
                          <w:vertAlign w:val="subscript"/>
                        </w:rPr>
                        <w:t>)</w:t>
                      </w:r>
                      <w:r w:rsidR="002775B2" w:rsidRPr="002C42D8">
                        <w:rPr>
                          <w:rFonts w:ascii="Cambria Math" w:hAnsi="Cambria Math" w:cs="UtopiaStd-Regular"/>
                        </w:rPr>
                        <w:t>(</w:t>
                      </w:r>
                      <w:proofErr w:type="gramEnd"/>
                      <m:oMath>
                        <m:r>
                          <w:rPr>
                            <w:rFonts w:ascii="Cambria Math" w:hAnsi="Cambria Math" w:cs="UtopiaStd-Regular"/>
                          </w:rPr>
                          <m:t>∆</m:t>
                        </m:r>
                      </m:oMath>
                      <w:r w:rsidR="002775B2" w:rsidRPr="002C42D8">
                        <w:rPr>
                          <w:rFonts w:ascii="Cambria Math" w:hAnsi="Cambria Math" w:cs="UtopiaStd-Italic"/>
                          <w:i/>
                          <w:iCs/>
                        </w:rPr>
                        <w:t>ABC</w:t>
                      </w:r>
                      <w:r w:rsidR="002775B2" w:rsidRPr="002C42D8">
                        <w:rPr>
                          <w:rFonts w:ascii="Cambria Math" w:hAnsi="Cambria Math"/>
                        </w:rPr>
                        <w:t>)</w:t>
                      </w:r>
                      <w:r w:rsidR="00EC6B14" w:rsidRPr="002C42D8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08F77D92" w14:textId="77777777" w:rsidR="00EC6B14" w:rsidRPr="002C42D8" w:rsidRDefault="00EC6B14"/>
                  </w:txbxContent>
                </v:textbox>
                <w10:wrap type="through"/>
              </v:shape>
            </w:pict>
          </mc:Fallback>
        </mc:AlternateContent>
      </w:r>
    </w:p>
    <w:p w14:paraId="598D86E4" w14:textId="77777777" w:rsidR="002775B2" w:rsidRPr="00E33E16" w:rsidRDefault="002775B2" w:rsidP="002775B2">
      <w:pPr>
        <w:rPr>
          <w:rFonts w:ascii="Cambria Math" w:hAnsi="Cambria Math"/>
        </w:rPr>
      </w:pPr>
    </w:p>
    <w:p w14:paraId="257CC3D4" w14:textId="539B4D22" w:rsidR="002775B2" w:rsidRPr="00E33E16" w:rsidRDefault="002C42D8" w:rsidP="002775B2">
      <w:pPr>
        <w:rPr>
          <w:rFonts w:ascii="Cambria Math" w:hAnsi="Cambria Math"/>
        </w:rPr>
      </w:pPr>
      <w:r w:rsidRPr="00E33E16">
        <w:rPr>
          <w:rFonts w:ascii="Cambria Math" w:hAnsi="Cambria Math"/>
          <w:noProof/>
        </w:rPr>
        <w:drawing>
          <wp:anchor distT="0" distB="0" distL="114300" distR="114300" simplePos="0" relativeHeight="251673600" behindDoc="0" locked="0" layoutInCell="1" allowOverlap="1" wp14:anchorId="79A0A8F1" wp14:editId="5C971BA9">
            <wp:simplePos x="0" y="0"/>
            <wp:positionH relativeFrom="column">
              <wp:posOffset>7884</wp:posOffset>
            </wp:positionH>
            <wp:positionV relativeFrom="paragraph">
              <wp:posOffset>50997</wp:posOffset>
            </wp:positionV>
            <wp:extent cx="2318194" cy="218737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37" cy="220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15E2D" w14:textId="08A240C4" w:rsidR="002775B2" w:rsidRPr="00E33E16" w:rsidRDefault="002775B2" w:rsidP="002775B2">
      <w:pPr>
        <w:rPr>
          <w:rFonts w:ascii="Cambria Math" w:hAnsi="Cambria Math"/>
        </w:rPr>
      </w:pPr>
    </w:p>
    <w:p w14:paraId="1E36CD1A" w14:textId="77777777" w:rsidR="002775B2" w:rsidRPr="00E33E16" w:rsidRDefault="002775B2" w:rsidP="002775B2">
      <w:pPr>
        <w:rPr>
          <w:rFonts w:ascii="Cambria Math" w:hAnsi="Cambria Math"/>
        </w:rPr>
      </w:pPr>
    </w:p>
    <w:p w14:paraId="37670F60" w14:textId="77777777" w:rsidR="002775B2" w:rsidRPr="00E33E16" w:rsidRDefault="002775B2" w:rsidP="002775B2">
      <w:pPr>
        <w:rPr>
          <w:rFonts w:ascii="Cambria Math" w:hAnsi="Cambria Math"/>
        </w:rPr>
      </w:pPr>
    </w:p>
    <w:p w14:paraId="07C5A0CF" w14:textId="77777777" w:rsidR="002775B2" w:rsidRDefault="002775B2" w:rsidP="002775B2">
      <w:pPr>
        <w:rPr>
          <w:rFonts w:ascii="Cambria Math" w:hAnsi="Cambria Math"/>
        </w:rPr>
      </w:pPr>
    </w:p>
    <w:p w14:paraId="54BCD6BA" w14:textId="77777777" w:rsidR="002C42D8" w:rsidRDefault="002C42D8" w:rsidP="002775B2">
      <w:pPr>
        <w:rPr>
          <w:rFonts w:ascii="Cambria Math" w:hAnsi="Cambria Math"/>
        </w:rPr>
      </w:pPr>
    </w:p>
    <w:p w14:paraId="6B868C9D" w14:textId="77777777" w:rsidR="002C42D8" w:rsidRPr="00E33E16" w:rsidRDefault="002C42D8" w:rsidP="002775B2">
      <w:pPr>
        <w:rPr>
          <w:rFonts w:ascii="Cambria Math" w:hAnsi="Cambria Math"/>
        </w:rPr>
      </w:pPr>
    </w:p>
    <w:p w14:paraId="43B6CAE3" w14:textId="77777777" w:rsidR="002775B2" w:rsidRPr="00E33E16" w:rsidRDefault="002775B2" w:rsidP="002775B2">
      <w:pPr>
        <w:rPr>
          <w:rFonts w:ascii="Cambria Math" w:hAnsi="Cambria Math"/>
        </w:rPr>
      </w:pPr>
    </w:p>
    <w:p w14:paraId="56924E50" w14:textId="77777777" w:rsidR="002775B2" w:rsidRPr="00E33E16" w:rsidRDefault="002775B2" w:rsidP="002775B2">
      <w:pPr>
        <w:rPr>
          <w:rFonts w:ascii="Cambria Math" w:hAnsi="Cambria Math"/>
        </w:rPr>
      </w:pPr>
    </w:p>
    <w:p w14:paraId="45D349D3" w14:textId="77777777" w:rsidR="002775B2" w:rsidRPr="00E33E16" w:rsidRDefault="002775B2" w:rsidP="002775B2">
      <w:pPr>
        <w:rPr>
          <w:rFonts w:ascii="Cambria Math" w:hAnsi="Cambria Math"/>
        </w:rPr>
      </w:pPr>
    </w:p>
    <w:p w14:paraId="55C3F9AB" w14:textId="77777777" w:rsidR="002775B2" w:rsidRPr="00E33E16" w:rsidRDefault="002775B2" w:rsidP="002775B2">
      <w:pPr>
        <w:rPr>
          <w:rFonts w:ascii="Cambria Math" w:hAnsi="Cambria Math"/>
        </w:rPr>
      </w:pPr>
    </w:p>
    <w:p w14:paraId="5A4E030A" w14:textId="77777777" w:rsidR="002775B2" w:rsidRPr="00E33E16" w:rsidRDefault="002775B2" w:rsidP="002775B2">
      <w:pPr>
        <w:rPr>
          <w:rFonts w:ascii="Cambria Math" w:hAnsi="Cambria Math"/>
        </w:rPr>
      </w:pPr>
    </w:p>
    <w:p w14:paraId="7DD78260" w14:textId="2A0086A7" w:rsidR="002775B2" w:rsidRPr="00E33E16" w:rsidRDefault="002C42D8" w:rsidP="002775B2">
      <w:pPr>
        <w:rPr>
          <w:rFonts w:ascii="Cambria Math" w:hAnsi="Cambria Math"/>
        </w:rPr>
      </w:pPr>
      <w:r w:rsidRPr="00E33E16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7F0A" wp14:editId="6C159E71">
                <wp:simplePos x="0" y="0"/>
                <wp:positionH relativeFrom="column">
                  <wp:posOffset>10160</wp:posOffset>
                </wp:positionH>
                <wp:positionV relativeFrom="paragraph">
                  <wp:posOffset>321945</wp:posOffset>
                </wp:positionV>
                <wp:extent cx="6506845" cy="345440"/>
                <wp:effectExtent l="0" t="0" r="20955" b="10160"/>
                <wp:wrapThrough wrapText="bothSides">
                  <wp:wrapPolygon edited="0">
                    <wp:start x="0" y="0"/>
                    <wp:lineTo x="0" y="20647"/>
                    <wp:lineTo x="21585" y="20647"/>
                    <wp:lineTo x="21585" y="0"/>
                    <wp:lineTo x="0" y="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E2D9F" w14:textId="79B28971" w:rsidR="00EC6B14" w:rsidRPr="002C42D8" w:rsidRDefault="008F5775" w:rsidP="00EC6B14">
                            <w:pPr>
                              <w:tabs>
                                <w:tab w:val="left" w:pos="288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 w:rsidRPr="002C42D8">
                              <w:rPr>
                                <w:rFonts w:ascii="Cambria Math" w:hAnsi="Cambria Math" w:cs="Arial"/>
                                <w:bCs/>
                              </w:rPr>
                              <w:t>3</w:t>
                            </w:r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 xml:space="preserve">. </w:t>
                            </w:r>
                            <w:r w:rsidR="00393D3B"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  <w:t>(4</w:t>
                            </w:r>
                            <w:r w:rsidR="00393D3B"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  <w:t xml:space="preserve"> points) </w:t>
                            </w:r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 xml:space="preserve">Triangle ABC has vertices at </w:t>
                            </w:r>
                            <w:proofErr w:type="gramStart"/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>A(</w:t>
                            </w:r>
                            <w:proofErr w:type="gramEnd"/>
                            <w:r w:rsidR="00EC6B14" w:rsidRPr="002C42D8">
                              <w:rPr>
                                <w:rFonts w:ascii="Cambria Math" w:hAnsi="Cambria Math" w:cs="Arial"/>
                                <w:bCs/>
                              </w:rPr>
                              <w:t xml:space="preserve">0,1) B(3,3) and C(3,-2). Graph and state the coordinates of the image after </w:t>
                            </w:r>
                            <w:r w:rsidR="00EC6B14" w:rsidRPr="002C42D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T</w:t>
                            </w:r>
                            <w:r w:rsidR="00EC6B14" w:rsidRPr="002C42D8">
                              <w:rPr>
                                <w:rFonts w:ascii="Cambria Math" w:hAnsi="Cambria Math"/>
                                <w:vertAlign w:val="subscript"/>
                              </w:rPr>
                              <w:t>&lt;-3, 1&gt;</w:t>
                            </w:r>
                            <w:r w:rsidR="00EC6B14" w:rsidRPr="002C42D8">
                              <w:rPr>
                                <w:rFonts w:ascii="Cambria Math" w:hAnsi="Cambria Math"/>
                              </w:rPr>
                              <w:t>(Δ</w:t>
                            </w:r>
                            <w:r w:rsidR="00EC6B14" w:rsidRPr="002C42D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ABC</w:t>
                            </w:r>
                            <w:r w:rsidR="00EC6B14" w:rsidRPr="002C42D8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97F0A" id="Text Box 7" o:spid="_x0000_s1028" type="#_x0000_t202" style="position:absolute;margin-left:.8pt;margin-top:25.35pt;width:512.3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" filled="f" stroked="f">
                <v:textbox inset="0,0,0,0">
                  <w:txbxContent>
                    <w:p w14:paraId="1C4E2D9F" w14:textId="79B28971" w:rsidR="00EC6B14" w:rsidRPr="002C42D8" w:rsidRDefault="008F5775" w:rsidP="00EC6B14">
                      <w:pPr>
                        <w:tabs>
                          <w:tab w:val="left" w:pos="288"/>
                        </w:tabs>
                        <w:autoSpaceDE w:val="0"/>
                        <w:autoSpaceDN w:val="0"/>
                        <w:adjustRightInd w:val="0"/>
                      </w:pPr>
                      <w:r w:rsidRPr="002C42D8">
                        <w:rPr>
                          <w:rFonts w:ascii="Cambria Math" w:hAnsi="Cambria Math" w:cs="Arial"/>
                          <w:bCs/>
                        </w:rPr>
                        <w:t>3</w:t>
                      </w:r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 xml:space="preserve">. </w:t>
                      </w:r>
                      <w:r w:rsidR="00393D3B">
                        <w:rPr>
                          <w:rFonts w:ascii="Cambria Math" w:hAnsi="Cambria Math" w:cs="Arial"/>
                          <w:bCs/>
                          <w:i/>
                        </w:rPr>
                        <w:t>(4</w:t>
                      </w:r>
                      <w:r w:rsidR="00393D3B">
                        <w:rPr>
                          <w:rFonts w:ascii="Cambria Math" w:hAnsi="Cambria Math" w:cs="Arial"/>
                          <w:bCs/>
                          <w:i/>
                        </w:rPr>
                        <w:t xml:space="preserve"> points) </w:t>
                      </w:r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 xml:space="preserve">Triangle ABC has vertices at </w:t>
                      </w:r>
                      <w:proofErr w:type="gramStart"/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>A(</w:t>
                      </w:r>
                      <w:proofErr w:type="gramEnd"/>
                      <w:r w:rsidR="00EC6B14" w:rsidRPr="002C42D8">
                        <w:rPr>
                          <w:rFonts w:ascii="Cambria Math" w:hAnsi="Cambria Math" w:cs="Arial"/>
                          <w:bCs/>
                        </w:rPr>
                        <w:t xml:space="preserve">0,1) B(3,3) and C(3,-2). Graph and state the coordinates of the image after </w:t>
                      </w:r>
                      <w:r w:rsidR="00EC6B14" w:rsidRPr="002C42D8">
                        <w:rPr>
                          <w:rFonts w:ascii="Cambria Math" w:hAnsi="Cambria Math"/>
                          <w:i/>
                          <w:iCs/>
                        </w:rPr>
                        <w:t>T</w:t>
                      </w:r>
                      <w:r w:rsidR="00EC6B14" w:rsidRPr="002C42D8">
                        <w:rPr>
                          <w:rFonts w:ascii="Cambria Math" w:hAnsi="Cambria Math"/>
                          <w:vertAlign w:val="subscript"/>
                        </w:rPr>
                        <w:t>&lt;-3, 1&gt;</w:t>
                      </w:r>
                      <w:r w:rsidR="00EC6B14" w:rsidRPr="002C42D8">
                        <w:rPr>
                          <w:rFonts w:ascii="Cambria Math" w:hAnsi="Cambria Math"/>
                        </w:rPr>
                        <w:t>(Δ</w:t>
                      </w:r>
                      <w:r w:rsidR="00EC6B14" w:rsidRPr="002C42D8">
                        <w:rPr>
                          <w:rFonts w:ascii="Cambria Math" w:hAnsi="Cambria Math"/>
                          <w:i/>
                          <w:iCs/>
                        </w:rPr>
                        <w:t>ABC</w:t>
                      </w:r>
                      <w:r w:rsidR="00EC6B14" w:rsidRPr="002C42D8">
                        <w:rPr>
                          <w:rFonts w:ascii="Cambria Math" w:hAnsi="Cambria Math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B1A4B8" w14:textId="713A7E8B" w:rsidR="002775B2" w:rsidRPr="00E33E16" w:rsidRDefault="002C42D8" w:rsidP="002775B2">
      <w:pPr>
        <w:rPr>
          <w:rFonts w:ascii="Cambria Math" w:hAnsi="Cambria Math"/>
        </w:rPr>
      </w:pPr>
      <w:r w:rsidRPr="00E33E16">
        <w:rPr>
          <w:rFonts w:ascii="Cambria Math" w:hAnsi="Cambria Math"/>
          <w:noProof/>
        </w:rPr>
        <w:drawing>
          <wp:anchor distT="0" distB="0" distL="114300" distR="114300" simplePos="0" relativeHeight="251675648" behindDoc="0" locked="0" layoutInCell="1" allowOverlap="1" wp14:anchorId="335A103F" wp14:editId="639BF4EA">
            <wp:simplePos x="0" y="0"/>
            <wp:positionH relativeFrom="column">
              <wp:posOffset>7883</wp:posOffset>
            </wp:positionH>
            <wp:positionV relativeFrom="paragraph">
              <wp:posOffset>597491</wp:posOffset>
            </wp:positionV>
            <wp:extent cx="2367652" cy="223419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94" cy="224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90CD2" w14:textId="375151C6" w:rsidR="002775B2" w:rsidRPr="00E33E16" w:rsidRDefault="002775B2" w:rsidP="002775B2">
      <w:pPr>
        <w:rPr>
          <w:rFonts w:ascii="Cambria Math" w:hAnsi="Cambria Math"/>
        </w:rPr>
      </w:pPr>
    </w:p>
    <w:p w14:paraId="0F3DB64C" w14:textId="77777777" w:rsidR="002775B2" w:rsidRPr="00E33E16" w:rsidRDefault="002775B2" w:rsidP="002775B2">
      <w:pPr>
        <w:rPr>
          <w:rFonts w:ascii="Cambria Math" w:hAnsi="Cambria Math"/>
        </w:rPr>
      </w:pPr>
    </w:p>
    <w:p w14:paraId="4D874B90" w14:textId="4D16BDBB" w:rsidR="002775B2" w:rsidRPr="00E33E16" w:rsidRDefault="002775B2" w:rsidP="002775B2">
      <w:pPr>
        <w:rPr>
          <w:rFonts w:ascii="Cambria Math" w:hAnsi="Cambria Math"/>
        </w:rPr>
      </w:pPr>
    </w:p>
    <w:p w14:paraId="5A6AB7DD" w14:textId="77777777" w:rsidR="00062A7B" w:rsidRPr="00E33E16" w:rsidRDefault="00062A7B" w:rsidP="002775B2">
      <w:pPr>
        <w:rPr>
          <w:rFonts w:ascii="Cambria Math" w:hAnsi="Cambria Math"/>
        </w:rPr>
      </w:pPr>
    </w:p>
    <w:p w14:paraId="4B1C9059" w14:textId="77777777" w:rsidR="00062A7B" w:rsidRPr="00E33E16" w:rsidRDefault="00062A7B" w:rsidP="002775B2">
      <w:pPr>
        <w:rPr>
          <w:rFonts w:ascii="Cambria Math" w:hAnsi="Cambria Math"/>
        </w:rPr>
      </w:pPr>
    </w:p>
    <w:p w14:paraId="21DA71DD" w14:textId="77777777" w:rsidR="00062A7B" w:rsidRPr="00E33E16" w:rsidRDefault="00062A7B" w:rsidP="002775B2">
      <w:pPr>
        <w:rPr>
          <w:rFonts w:ascii="Cambria Math" w:hAnsi="Cambria Math"/>
        </w:rPr>
      </w:pPr>
    </w:p>
    <w:p w14:paraId="544EE25B" w14:textId="77777777" w:rsidR="00062A7B" w:rsidRPr="00E33E16" w:rsidRDefault="00062A7B" w:rsidP="002775B2">
      <w:pPr>
        <w:rPr>
          <w:rFonts w:ascii="Cambria Math" w:hAnsi="Cambria Math"/>
        </w:rPr>
      </w:pPr>
    </w:p>
    <w:p w14:paraId="714EAA4D" w14:textId="77777777" w:rsidR="00062A7B" w:rsidRPr="00E33E16" w:rsidRDefault="00062A7B" w:rsidP="002775B2">
      <w:pPr>
        <w:rPr>
          <w:rFonts w:ascii="Cambria Math" w:hAnsi="Cambria Math"/>
        </w:rPr>
      </w:pPr>
    </w:p>
    <w:p w14:paraId="65B9CE88" w14:textId="77777777" w:rsidR="00062A7B" w:rsidRPr="002C42D8" w:rsidRDefault="00062A7B" w:rsidP="00062A7B">
      <w:pPr>
        <w:tabs>
          <w:tab w:val="left" w:pos="432"/>
        </w:tabs>
        <w:autoSpaceDE w:val="0"/>
        <w:autoSpaceDN w:val="0"/>
        <w:adjustRightInd w:val="0"/>
        <w:spacing w:before="200"/>
        <w:rPr>
          <w:rFonts w:ascii="Cambria Math" w:hAnsi="Cambria Math"/>
          <w:sz w:val="22"/>
          <w:szCs w:val="22"/>
        </w:rPr>
      </w:pPr>
    </w:p>
    <w:p w14:paraId="74BFD112" w14:textId="07E65A2D" w:rsidR="00DD4828" w:rsidRDefault="002C42D8" w:rsidP="008F5775">
      <w:pPr>
        <w:pStyle w:val="ListParagraph"/>
        <w:numPr>
          <w:ilvl w:val="0"/>
          <w:numId w:val="2"/>
        </w:numPr>
        <w:tabs>
          <w:tab w:val="left" w:pos="432"/>
        </w:tabs>
        <w:autoSpaceDE w:val="0"/>
        <w:autoSpaceDN w:val="0"/>
        <w:adjustRightInd w:val="0"/>
        <w:spacing w:before="200"/>
        <w:rPr>
          <w:rFonts w:ascii="Cambria Math" w:hAnsi="Cambria Math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A5BBA13" wp14:editId="2B6BD873">
            <wp:simplePos x="0" y="0"/>
            <wp:positionH relativeFrom="column">
              <wp:posOffset>3360420</wp:posOffset>
            </wp:positionH>
            <wp:positionV relativeFrom="paragraph">
              <wp:posOffset>229235</wp:posOffset>
            </wp:positionV>
            <wp:extent cx="2660650" cy="1061085"/>
            <wp:effectExtent l="0" t="0" r="6350" b="5715"/>
            <wp:wrapThrough wrapText="bothSides">
              <wp:wrapPolygon edited="0">
                <wp:start x="0" y="0"/>
                <wp:lineTo x="0" y="21199"/>
                <wp:lineTo x="21445" y="21199"/>
                <wp:lineTo x="21445" y="0"/>
                <wp:lineTo x="0" y="0"/>
              </wp:wrapPolygon>
            </wp:wrapThrough>
            <wp:docPr id="11" name="Picture 11" descr="Screen%20Shot%202018-03-05%20at%204.20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3-05%20at%204.20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0" t="80045" r="48352"/>
                    <a:stretch/>
                  </pic:blipFill>
                  <pic:spPr bwMode="auto">
                    <a:xfrm>
                      <a:off x="0" y="0"/>
                      <a:ext cx="266065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 </w:t>
      </w:r>
      <w:r w:rsidR="00393D3B" w:rsidRPr="00393D3B">
        <w:rPr>
          <w:rFonts w:ascii="Cambria Math" w:hAnsi="Cambria Math"/>
          <w:i/>
        </w:rPr>
        <w:t>(2 points)</w:t>
      </w:r>
      <w:r w:rsidR="00393D3B">
        <w:rPr>
          <w:rFonts w:ascii="Cambria Math" w:hAnsi="Cambria Math"/>
        </w:rPr>
        <w:t xml:space="preserve"> </w:t>
      </w:r>
      <w:r w:rsidR="00393D3B">
        <w:rPr>
          <w:rFonts w:ascii="Cambria Math" w:hAnsi="Cambria Math"/>
        </w:rPr>
        <w:tab/>
      </w:r>
      <w:r w:rsidR="00393D3B">
        <w:rPr>
          <w:rFonts w:ascii="Cambria Math" w:hAnsi="Cambria Math"/>
        </w:rPr>
        <w:tab/>
      </w:r>
      <w:r w:rsidR="00393D3B">
        <w:rPr>
          <w:rFonts w:ascii="Cambria Math" w:hAnsi="Cambria Math"/>
        </w:rPr>
        <w:tab/>
      </w:r>
      <w:r w:rsidR="00393D3B"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  <w:b/>
        </w:rPr>
        <w:t>5</w:t>
      </w:r>
      <w:r w:rsidRPr="002C42D8">
        <w:rPr>
          <w:rFonts w:ascii="Cambria Math" w:hAnsi="Cambria Math"/>
          <w:b/>
        </w:rPr>
        <w:t xml:space="preserve">. </w:t>
      </w:r>
      <w:r w:rsidR="00393D3B">
        <w:rPr>
          <w:rFonts w:ascii="Cambria Math" w:hAnsi="Cambria Math"/>
          <w:i/>
        </w:rPr>
        <w:t>(2 points)</w:t>
      </w:r>
      <w:r w:rsidR="00DD4828" w:rsidRPr="002C42D8">
        <w:rPr>
          <w:rFonts w:ascii="Cambria Math" w:hAnsi="Cambria Math"/>
          <w:b/>
        </w:rPr>
        <w:br/>
      </w:r>
      <w:r w:rsidR="00DD4828">
        <w:rPr>
          <w:noProof/>
        </w:rPr>
        <w:drawing>
          <wp:inline distT="0" distB="0" distL="0" distR="0" wp14:anchorId="0D20128B" wp14:editId="4D2D6A9D">
            <wp:extent cx="2196455" cy="2745740"/>
            <wp:effectExtent l="0" t="0" r="0" b="0"/>
            <wp:docPr id="5" name="Picture 5" descr="Screen%20Shot%202018-03-05%20at%204.21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3-05%20at%204.21.3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70" t="355" r="-1" b="25497"/>
                    <a:stretch/>
                  </pic:blipFill>
                  <pic:spPr bwMode="auto">
                    <a:xfrm>
                      <a:off x="0" y="0"/>
                      <a:ext cx="2224196" cy="278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40988" w14:textId="559B76AF" w:rsidR="00DD4828" w:rsidRPr="00393D3B" w:rsidRDefault="00393D3B" w:rsidP="00393D3B">
      <w:pPr>
        <w:tabs>
          <w:tab w:val="left" w:pos="432"/>
        </w:tabs>
        <w:autoSpaceDE w:val="0"/>
        <w:autoSpaceDN w:val="0"/>
        <w:adjustRightInd w:val="0"/>
        <w:spacing w:before="200"/>
        <w:ind w:left="144"/>
        <w:rPr>
          <w:rFonts w:ascii="Cambria Math" w:hAnsi="Cambria Math"/>
        </w:rPr>
      </w:pPr>
      <w:r w:rsidRPr="002C42D8"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4044D36E" wp14:editId="2B214ACD">
            <wp:simplePos x="0" y="0"/>
            <wp:positionH relativeFrom="column">
              <wp:posOffset>3294380</wp:posOffset>
            </wp:positionH>
            <wp:positionV relativeFrom="paragraph">
              <wp:posOffset>387985</wp:posOffset>
            </wp:positionV>
            <wp:extent cx="3594735" cy="185420"/>
            <wp:effectExtent l="0" t="0" r="12065" b="0"/>
            <wp:wrapThrough wrapText="bothSides">
              <wp:wrapPolygon edited="0">
                <wp:start x="0" y="0"/>
                <wp:lineTo x="0" y="17753"/>
                <wp:lineTo x="21520" y="17753"/>
                <wp:lineTo x="21520" y="0"/>
                <wp:lineTo x="0" y="0"/>
              </wp:wrapPolygon>
            </wp:wrapThrough>
            <wp:docPr id="16" name="Picture 16" descr="/Users/Rasa/Desktop/Screen Shot 2017-03-01 at 8.5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3-01 at 8.51.0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46"/>
                    <a:stretch/>
                  </pic:blipFill>
                  <pic:spPr bwMode="auto">
                    <a:xfrm>
                      <a:off x="0" y="0"/>
                      <a:ext cx="359473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828" w:rsidRPr="002C42D8">
        <w:rPr>
          <w:b/>
          <w:noProof/>
        </w:rPr>
        <w:drawing>
          <wp:anchor distT="0" distB="0" distL="114300" distR="114300" simplePos="0" relativeHeight="251681792" behindDoc="0" locked="0" layoutInCell="1" allowOverlap="1" wp14:anchorId="088AB38F" wp14:editId="226F4804">
            <wp:simplePos x="0" y="0"/>
            <wp:positionH relativeFrom="column">
              <wp:posOffset>386080</wp:posOffset>
            </wp:positionH>
            <wp:positionV relativeFrom="paragraph">
              <wp:posOffset>396875</wp:posOffset>
            </wp:positionV>
            <wp:extent cx="3100070" cy="2322195"/>
            <wp:effectExtent l="0" t="0" r="0" b="0"/>
            <wp:wrapThrough wrapText="bothSides">
              <wp:wrapPolygon edited="0">
                <wp:start x="0" y="0"/>
                <wp:lineTo x="0" y="21263"/>
                <wp:lineTo x="21414" y="21263"/>
                <wp:lineTo x="21414" y="0"/>
                <wp:lineTo x="0" y="0"/>
              </wp:wrapPolygon>
            </wp:wrapThrough>
            <wp:docPr id="6" name="Picture 6" descr="/Users/Rasa/Desktop/Screen Shot 2017-03-01 at 8.5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3-01 at 8.51.0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47" b="8184"/>
                    <a:stretch/>
                  </pic:blipFill>
                  <pic:spPr bwMode="auto">
                    <a:xfrm>
                      <a:off x="0" y="0"/>
                      <a:ext cx="31000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2D8" w:rsidRPr="002C42D8">
        <w:rPr>
          <w:rFonts w:ascii="Cambria Math" w:hAnsi="Cambria Math"/>
          <w:b/>
        </w:rPr>
        <w:t xml:space="preserve">6. </w:t>
      </w:r>
      <w:r w:rsidRPr="00393D3B">
        <w:rPr>
          <w:rFonts w:ascii="Cambria Math" w:hAnsi="Cambria Math"/>
          <w:i/>
        </w:rPr>
        <w:t>(3 points)</w:t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  <w:r w:rsidR="00DD4828" w:rsidRPr="002C42D8">
        <w:rPr>
          <w:rFonts w:ascii="Cambria Math" w:hAnsi="Cambria Math"/>
          <w:b/>
        </w:rPr>
        <w:br/>
      </w:r>
    </w:p>
    <w:p w14:paraId="472DBD2D" w14:textId="46AA3736" w:rsidR="00062A7B" w:rsidRPr="002C42D8" w:rsidRDefault="00062A7B" w:rsidP="008F5775">
      <w:pPr>
        <w:tabs>
          <w:tab w:val="left" w:pos="432"/>
        </w:tabs>
        <w:autoSpaceDE w:val="0"/>
        <w:autoSpaceDN w:val="0"/>
        <w:adjustRightInd w:val="0"/>
        <w:rPr>
          <w:rFonts w:ascii="Cambria Math" w:hAnsi="Cambria Math"/>
          <w:sz w:val="22"/>
          <w:szCs w:val="22"/>
        </w:rPr>
      </w:pPr>
      <w:r w:rsidRPr="002C42D8">
        <w:rPr>
          <w:rFonts w:ascii="Cambria Math" w:hAnsi="Cambria Math"/>
          <w:b/>
          <w:sz w:val="22"/>
          <w:szCs w:val="22"/>
        </w:rPr>
        <w:t>EXTRA CREDIT!</w:t>
      </w:r>
      <w:r w:rsidR="008F5775" w:rsidRPr="002C42D8">
        <w:rPr>
          <w:rFonts w:ascii="Cambria Math" w:hAnsi="Cambria Math"/>
          <w:i/>
          <w:sz w:val="22"/>
          <w:szCs w:val="22"/>
        </w:rPr>
        <w:t xml:space="preserve"> For 2 extra points.</w:t>
      </w:r>
      <w:r w:rsidRPr="002C42D8">
        <w:rPr>
          <w:rFonts w:ascii="Cambria Math" w:hAnsi="Cambria Math"/>
          <w:i/>
          <w:sz w:val="22"/>
          <w:szCs w:val="22"/>
        </w:rPr>
        <w:br/>
      </w:r>
      <w:r w:rsidRPr="002C42D8">
        <w:rPr>
          <w:rFonts w:ascii="Cambria Math" w:hAnsi="Cambria Math"/>
          <w:sz w:val="22"/>
          <w:szCs w:val="22"/>
        </w:rPr>
        <w:t xml:space="preserve">Graph the line of reflection and write the equation of the line of reflection. </w:t>
      </w:r>
    </w:p>
    <w:p w14:paraId="40BF46E2" w14:textId="3FFA9218" w:rsidR="00062A7B" w:rsidRDefault="002C42D8" w:rsidP="00062A7B">
      <w:pPr>
        <w:autoSpaceDE w:val="0"/>
        <w:autoSpaceDN w:val="0"/>
        <w:adjustRightInd w:val="0"/>
        <w:spacing w:before="300"/>
        <w:outlineLvl w:val="0"/>
        <w:rPr>
          <w:rFonts w:ascii="Cambria Math" w:hAnsi="Cambria Math"/>
          <w:b/>
        </w:rPr>
      </w:pPr>
      <w:r>
        <w:rPr>
          <w:rFonts w:ascii="Cambria Math" w:hAnsi="Cambria Math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C37166" wp14:editId="0DCCC078">
                <wp:simplePos x="0" y="0"/>
                <wp:positionH relativeFrom="column">
                  <wp:posOffset>1003935</wp:posOffset>
                </wp:positionH>
                <wp:positionV relativeFrom="paragraph">
                  <wp:posOffset>180340</wp:posOffset>
                </wp:positionV>
                <wp:extent cx="0" cy="2057400"/>
                <wp:effectExtent l="127000" t="5080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ECC1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9.05pt;margin-top:14.2pt;width:0;height:16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" strokecolor="black [3213]" strokeweight="3pt">
                <v:stroke startarrow="block" endarrow="block" joinstyle="miter"/>
              </v:shape>
            </w:pict>
          </mc:Fallback>
        </mc:AlternateContent>
      </w:r>
    </w:p>
    <w:p w14:paraId="050F1649" w14:textId="3F8F8424" w:rsidR="00062A7B" w:rsidRDefault="00062A7B" w:rsidP="00062A7B">
      <w:pPr>
        <w:autoSpaceDE w:val="0"/>
        <w:autoSpaceDN w:val="0"/>
        <w:adjustRightInd w:val="0"/>
        <w:spacing w:before="300"/>
        <w:outlineLvl w:val="0"/>
        <w:rPr>
          <w:rFonts w:ascii="Cambria Math" w:hAnsi="Cambria Math"/>
          <w:b/>
        </w:rPr>
      </w:pPr>
    </w:p>
    <w:p w14:paraId="2ED69B41" w14:textId="3FFB9709" w:rsidR="00062A7B" w:rsidRPr="00EC6B14" w:rsidRDefault="002C42D8" w:rsidP="00062A7B">
      <w:pPr>
        <w:autoSpaceDE w:val="0"/>
        <w:autoSpaceDN w:val="0"/>
        <w:adjustRightInd w:val="0"/>
        <w:spacing w:before="300"/>
        <w:outlineLvl w:val="0"/>
        <w:rPr>
          <w:rFonts w:ascii="Cambria Math" w:hAnsi="Cambria Math" w:cs="Arial"/>
          <w:b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78720" behindDoc="0" locked="0" layoutInCell="1" allowOverlap="1" wp14:anchorId="0333E73F" wp14:editId="3042E929">
            <wp:simplePos x="0" y="0"/>
            <wp:positionH relativeFrom="column">
              <wp:posOffset>165560</wp:posOffset>
            </wp:positionH>
            <wp:positionV relativeFrom="paragraph">
              <wp:posOffset>-385357</wp:posOffset>
            </wp:positionV>
            <wp:extent cx="1654175" cy="1643380"/>
            <wp:effectExtent l="0" t="0" r="0" b="7620"/>
            <wp:wrapThrough wrapText="bothSides">
              <wp:wrapPolygon edited="0">
                <wp:start x="0" y="0"/>
                <wp:lineTo x="0" y="21366"/>
                <wp:lineTo x="21227" y="21366"/>
                <wp:lineTo x="21227" y="0"/>
                <wp:lineTo x="0" y="0"/>
              </wp:wrapPolygon>
            </wp:wrapThrough>
            <wp:docPr id="8" name="Picture 8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ED0F2" w14:textId="4E9A6FC7" w:rsidR="00062A7B" w:rsidRPr="00FF336E" w:rsidRDefault="002C42D8" w:rsidP="00062A7B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F1504" wp14:editId="031ABFD2">
                <wp:simplePos x="0" y="0"/>
                <wp:positionH relativeFrom="column">
                  <wp:posOffset>-62865</wp:posOffset>
                </wp:positionH>
                <wp:positionV relativeFrom="paragraph">
                  <wp:posOffset>101600</wp:posOffset>
                </wp:positionV>
                <wp:extent cx="2057400" cy="0"/>
                <wp:effectExtent l="25400" t="76200" r="508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DD44B" id="Straight Arrow Connector 15" o:spid="_x0000_s1026" type="#_x0000_t32" style="position:absolute;margin-left:-4.95pt;margin-top:8pt;width:16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" strokecolor="black [3213]" strokeweight="2.25pt">
                <v:stroke startarrow="block" endarrow="block" joinstyle="miter"/>
              </v:shape>
            </w:pict>
          </mc:Fallback>
        </mc:AlternateContent>
      </w:r>
    </w:p>
    <w:p w14:paraId="2572C6EE" w14:textId="6610DFC1" w:rsidR="00062A7B" w:rsidRDefault="00062A7B" w:rsidP="002775B2">
      <w:pPr>
        <w:rPr>
          <w:rFonts w:ascii="Cambria Math" w:hAnsi="Cambria Math"/>
        </w:rPr>
      </w:pPr>
    </w:p>
    <w:p w14:paraId="3F466B68" w14:textId="4309D2CB" w:rsidR="00062A7B" w:rsidRPr="00FF336E" w:rsidRDefault="00062A7B" w:rsidP="002775B2">
      <w:pPr>
        <w:rPr>
          <w:rFonts w:ascii="Cambria Math" w:hAnsi="Cambria Math"/>
        </w:rPr>
      </w:pPr>
    </w:p>
    <w:sectPr w:rsidR="00062A7B" w:rsidRPr="00FF336E" w:rsidSect="00062A7B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E5733" w14:textId="77777777" w:rsidR="003E0F51" w:rsidRDefault="003E0F51" w:rsidP="008954E6">
      <w:r>
        <w:separator/>
      </w:r>
    </w:p>
  </w:endnote>
  <w:endnote w:type="continuationSeparator" w:id="0">
    <w:p w14:paraId="39D118C1" w14:textId="77777777" w:rsidR="003E0F51" w:rsidRDefault="003E0F51" w:rsidP="0089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UtopiaStd-Italic">
    <w:panose1 w:val="00000000000000000000"/>
    <w:charset w:val="00"/>
    <w:family w:val="roman"/>
    <w:notTrueType/>
    <w:pitch w:val="default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DCA8A" w14:textId="77777777" w:rsidR="003E0F51" w:rsidRDefault="003E0F51" w:rsidP="008954E6">
      <w:r>
        <w:separator/>
      </w:r>
    </w:p>
  </w:footnote>
  <w:footnote w:type="continuationSeparator" w:id="0">
    <w:p w14:paraId="7F7CF1A8" w14:textId="77777777" w:rsidR="003E0F51" w:rsidRDefault="003E0F51" w:rsidP="008954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132D2" w14:textId="77777777" w:rsidR="008954E6" w:rsidRDefault="008954E6">
    <w:pPr>
      <w:pStyle w:val="Header"/>
    </w:pPr>
    <w:r>
      <w:t>Name: _________________________________________________________ Period: ________</w:t>
    </w:r>
  </w:p>
  <w:p w14:paraId="79B74534" w14:textId="77777777" w:rsidR="008954E6" w:rsidRDefault="008954E6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4785"/>
    <w:multiLevelType w:val="hybridMultilevel"/>
    <w:tmpl w:val="D64CB008"/>
    <w:lvl w:ilvl="0" w:tplc="6AA4736E">
      <w:start w:val="1"/>
      <w:numFmt w:val="decimal"/>
      <w:lvlText w:val="%1."/>
      <w:lvlJc w:val="left"/>
      <w:pPr>
        <w:ind w:left="504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4C825AFC"/>
    <w:multiLevelType w:val="hybridMultilevel"/>
    <w:tmpl w:val="23C2217C"/>
    <w:lvl w:ilvl="0" w:tplc="053C0846">
      <w:start w:val="4"/>
      <w:numFmt w:val="decimal"/>
      <w:lvlText w:val="%1."/>
      <w:lvlJc w:val="left"/>
      <w:pPr>
        <w:ind w:left="50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E6"/>
    <w:rsid w:val="00062A7B"/>
    <w:rsid w:val="00076C71"/>
    <w:rsid w:val="00127DA4"/>
    <w:rsid w:val="001D424B"/>
    <w:rsid w:val="002775B2"/>
    <w:rsid w:val="002C42D8"/>
    <w:rsid w:val="00393D3B"/>
    <w:rsid w:val="003E0F51"/>
    <w:rsid w:val="005D77F0"/>
    <w:rsid w:val="008954E6"/>
    <w:rsid w:val="008F5775"/>
    <w:rsid w:val="00B375EF"/>
    <w:rsid w:val="00B623E8"/>
    <w:rsid w:val="00DD4828"/>
    <w:rsid w:val="00E33E16"/>
    <w:rsid w:val="00EC6B14"/>
    <w:rsid w:val="00F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1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4E6"/>
  </w:style>
  <w:style w:type="paragraph" w:styleId="Footer">
    <w:name w:val="footer"/>
    <w:basedOn w:val="Normal"/>
    <w:link w:val="FooterChar"/>
    <w:uiPriority w:val="99"/>
    <w:unhideWhenUsed/>
    <w:rsid w:val="00895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4E6"/>
  </w:style>
  <w:style w:type="table" w:styleId="TableGrid">
    <w:name w:val="Table Grid"/>
    <w:basedOn w:val="TableNormal"/>
    <w:rsid w:val="002775B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C6B14"/>
    <w:rPr>
      <w:color w:val="808080"/>
    </w:rPr>
  </w:style>
  <w:style w:type="paragraph" w:styleId="ListParagraph">
    <w:name w:val="List Paragraph"/>
    <w:basedOn w:val="Normal"/>
    <w:uiPriority w:val="34"/>
    <w:qFormat/>
    <w:rsid w:val="00EC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</Words>
  <Characters>274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/</vt:lpstr>
      <vt:lpstr/>
      <vt:lpstr>/</vt:lpstr>
    </vt:vector>
  </TitlesOfParts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2017-03-07T20:23:00Z</dcterms:created>
  <dcterms:modified xsi:type="dcterms:W3CDTF">2018-03-05T21:56:00Z</dcterms:modified>
</cp:coreProperties>
</file>